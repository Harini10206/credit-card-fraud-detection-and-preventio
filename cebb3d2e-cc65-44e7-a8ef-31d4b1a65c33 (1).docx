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spacing w:before="2033" w:after="0" w:line="1272" w:lineRule="atLeast"/>
        <w:jc w:val="both"/>
      </w:pPr>
      <w:r>
        <w:rPr>
          <w:rFonts w:ascii="Roboto" w:eastAsia="Roboto" w:hAnsi="Roboto" w:cs="Roboto"/>
          <w:color w:val="17365D"/>
          <w:sz w:val="106"/>
          <w:szCs w:val="106"/>
        </w:rPr>
        <w:t>Phase-2:</w:t>
      </w:r>
    </w:p>
    <w:p>
      <w:pPr>
        <w:spacing w:before="2033" w:after="0" w:line="1272" w:lineRule="atLeast"/>
        <w:jc w:val="both"/>
      </w:pPr>
      <w:r>
        <w:rPr>
          <w:rFonts w:ascii="Roboto" w:eastAsia="Roboto" w:hAnsi="Roboto" w:cs="Roboto"/>
          <w:color w:val="17365D"/>
          <w:sz w:val="106"/>
          <w:szCs w:val="106"/>
        </w:rPr>
        <w:t>ProjectReport:</w:t>
      </w:r>
    </w:p>
    <w:p>
      <w:pPr>
        <w:spacing w:before="2033" w:after="0" w:line="1272" w:lineRule="atLeast"/>
        <w:jc w:val="both"/>
      </w:pPr>
      <w:r>
        <w:rPr>
          <w:rFonts w:ascii="Roboto" w:eastAsia="Roboto" w:hAnsi="Roboto" w:cs="Roboto"/>
          <w:color w:val="17365D"/>
          <w:sz w:val="106"/>
          <w:szCs w:val="106"/>
        </w:rPr>
        <w:t>GitHublink : </w:t>
      </w:r>
      <w:hyperlink r:id="rId4" w:tgtFrame="_self" w:history="1">
        <w:r>
          <w:rPr>
            <w:rStyle w:val="Hyperlink"/>
            <w:rFonts w:ascii="Roboto" w:eastAsia="Roboto" w:hAnsi="Roboto" w:cs="Roboto"/>
            <w:color w:val="0000EE"/>
            <w:sz w:val="106"/>
            <w:szCs w:val="106"/>
            <w:u w:color="0000EE"/>
          </w:rPr>
          <w:t>https://github.com/SachinSarojini123/Credit-for-detection-and-prevenstion</w:t>
        </w:r>
      </w:hyperlink>
    </w:p>
    <w:p>
      <w:pPr>
        <w:spacing w:before="2033" w:after="0" w:line="127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6098" w:after="0" w:line="642" w:lineRule="atLeast"/>
        <w:jc w:val="both"/>
      </w:pPr>
      <w:r>
        <w:rPr>
          <w:sz w:val="58"/>
          <w:szCs w:val="58"/>
        </w:rPr>
        <w:t>Project title :</w:t>
      </w:r>
    </w:p>
    <w:p>
      <w:pPr>
        <w:spacing w:before="6038" w:after="0" w:line="552" w:lineRule="atLeast"/>
        <w:jc w:val="both"/>
      </w:pPr>
      <w:r>
        <w:rPr>
          <w:rFonts w:ascii="Roboto" w:eastAsia="Roboto" w:hAnsi="Roboto" w:cs="Roboto"/>
          <w:sz w:val="46"/>
          <w:szCs w:val="46"/>
        </w:rPr>
        <w:t>Guarding Transactions withAI-poweredCredit CardFraud DetectionandPrevention</w:t>
      </w:r>
    </w:p>
    <w:p>
      <w:pPr>
        <w:spacing w:before="5968" w:after="0" w:line="642" w:lineRule="atLeast"/>
        <w:jc w:val="both"/>
      </w:pPr>
      <w:r>
        <w:rPr>
          <w:spacing w:val="2"/>
          <w:sz w:val="58"/>
          <w:szCs w:val="58"/>
        </w:rPr>
        <w:t>1.ProblemStatement</w:t>
      </w:r>
    </w:p>
    <w:p>
      <w:pPr>
        <w:spacing w:before="3375" w:after="0" w:line="580" w:lineRule="atLeast"/>
        <w:ind w:right="498"/>
        <w:jc w:val="both"/>
      </w:pPr>
      <w:r>
        <w:rPr>
          <w:rFonts w:ascii="Roboto" w:eastAsia="Roboto" w:hAnsi="Roboto" w:cs="Roboto"/>
          <w:sz w:val="46"/>
          <w:szCs w:val="46"/>
        </w:rPr>
        <w:t>Credit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card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</w:t>
      </w:r>
      <w:r>
        <w:rPr>
          <w:rFonts w:ascii="Roboto" w:eastAsia="Roboto" w:hAnsi="Roboto" w:cs="Roboto"/>
          <w:spacing w:val="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growing</w:t>
      </w:r>
      <w:r>
        <w:rPr>
          <w:rFonts w:ascii="Roboto" w:eastAsia="Roboto" w:hAnsi="Roboto" w:cs="Roboto"/>
          <w:spacing w:val="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threat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</w:t>
      </w:r>
      <w:r>
        <w:rPr>
          <w:rFonts w:ascii="Roboto" w:eastAsia="Roboto" w:hAnsi="Roboto" w:cs="Roboto"/>
          <w:spacing w:val="3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the</w:t>
      </w:r>
      <w:r>
        <w:rPr>
          <w:rFonts w:ascii="Roboto" w:eastAsia="Roboto" w:hAnsi="Roboto" w:cs="Roboto"/>
          <w:spacing w:val="4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digital</w:t>
      </w:r>
      <w:r>
        <w:rPr>
          <w:rFonts w:ascii="Roboto" w:eastAsia="Roboto" w:hAnsi="Roboto" w:cs="Roboto"/>
          <w:spacing w:val="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economy.</w:t>
      </w:r>
      <w:r>
        <w:rPr>
          <w:rFonts w:ascii="Roboto" w:eastAsia="Roboto" w:hAnsi="Roboto" w:cs="Roboto"/>
          <w:spacing w:val="2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transaction</w:t>
      </w:r>
      <w:r>
        <w:rPr>
          <w:rFonts w:ascii="Roboto" w:eastAsia="Roboto" w:hAnsi="Roboto" w:cs="Roboto"/>
          <w:spacing w:val="3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volumes increase,</w:t>
      </w:r>
      <w:r>
        <w:rPr>
          <w:rFonts w:ascii="Roboto" w:eastAsia="Roboto" w:hAnsi="Roboto" w:cs="Roboto"/>
          <w:spacing w:val="19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so</w:t>
      </w:r>
      <w:r>
        <w:rPr>
          <w:rFonts w:ascii="Roboto" w:eastAsia="Roboto" w:hAnsi="Roboto" w:cs="Roboto"/>
          <w:spacing w:val="20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does</w:t>
      </w:r>
      <w:r>
        <w:rPr>
          <w:rFonts w:ascii="Roboto" w:eastAsia="Roboto" w:hAnsi="Roboto" w:cs="Roboto"/>
          <w:spacing w:val="18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the</w:t>
      </w:r>
      <w:r>
        <w:rPr>
          <w:rFonts w:ascii="Roboto" w:eastAsia="Roboto" w:hAnsi="Roboto" w:cs="Roboto"/>
          <w:spacing w:val="18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complexity</w:t>
      </w:r>
      <w:r>
        <w:rPr>
          <w:rFonts w:ascii="Roboto" w:eastAsia="Roboto" w:hAnsi="Roboto" w:cs="Roboto"/>
          <w:spacing w:val="18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of</w:t>
      </w:r>
      <w:r>
        <w:rPr>
          <w:rFonts w:ascii="Roboto" w:eastAsia="Roboto" w:hAnsi="Roboto" w:cs="Roboto"/>
          <w:spacing w:val="18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identifying</w:t>
      </w:r>
      <w:r>
        <w:rPr>
          <w:rFonts w:ascii="Roboto" w:eastAsia="Roboto" w:hAnsi="Roboto" w:cs="Roboto"/>
          <w:spacing w:val="18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fraudulent</w:t>
      </w:r>
      <w:r>
        <w:rPr>
          <w:rFonts w:ascii="Roboto" w:eastAsia="Roboto" w:hAnsi="Roboto" w:cs="Roboto"/>
          <w:spacing w:val="19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activity.</w:t>
      </w:r>
      <w:r>
        <w:rPr>
          <w:rFonts w:ascii="Roboto" w:eastAsia="Roboto" w:hAnsi="Roboto" w:cs="Roboto"/>
          <w:spacing w:val="20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Traditional rule-based systemsare</w:t>
      </w:r>
      <w:r>
        <w:rPr>
          <w:rFonts w:ascii="Roboto" w:eastAsia="Roboto" w:hAnsi="Roboto" w:cs="Roboto"/>
          <w:spacing w:val="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no</w:t>
      </w:r>
      <w:r>
        <w:rPr>
          <w:rFonts w:ascii="Roboto" w:eastAsia="Roboto" w:hAnsi="Roboto" w:cs="Roboto"/>
          <w:spacing w:val="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longer sufficient to detect sophisticated fraud patterns.This project</w:t>
      </w:r>
      <w:r>
        <w:rPr>
          <w:rFonts w:ascii="Roboto" w:eastAsia="Roboto" w:hAnsi="Roboto" w:cs="Roboto"/>
          <w:spacing w:val="1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aims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to</w:t>
      </w:r>
      <w:r>
        <w:rPr>
          <w:rFonts w:ascii="Roboto" w:eastAsia="Roboto" w:hAnsi="Roboto" w:cs="Roboto"/>
          <w:spacing w:val="12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develop</w:t>
      </w:r>
      <w:r>
        <w:rPr>
          <w:rFonts w:ascii="Roboto" w:eastAsia="Roboto" w:hAnsi="Roboto" w:cs="Roboto"/>
          <w:spacing w:val="1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</w:t>
      </w:r>
      <w:r>
        <w:rPr>
          <w:rFonts w:ascii="Roboto" w:eastAsia="Roboto" w:hAnsi="Roboto" w:cs="Roboto"/>
          <w:spacing w:val="1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machine</w:t>
      </w:r>
      <w:r>
        <w:rPr>
          <w:rFonts w:ascii="Roboto" w:eastAsia="Roboto" w:hAnsi="Roboto" w:cs="Roboto"/>
          <w:spacing w:val="1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learning</w:t>
      </w:r>
      <w:r>
        <w:rPr>
          <w:rFonts w:ascii="Roboto" w:eastAsia="Roboto" w:hAnsi="Roboto" w:cs="Roboto"/>
          <w:spacing w:val="1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system</w:t>
      </w:r>
      <w:r>
        <w:rPr>
          <w:rFonts w:ascii="Roboto" w:eastAsia="Roboto" w:hAnsi="Roboto" w:cs="Roboto"/>
          <w:spacing w:val="123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that</w:t>
      </w:r>
      <w:r>
        <w:rPr>
          <w:rFonts w:ascii="Roboto" w:eastAsia="Roboto" w:hAnsi="Roboto" w:cs="Roboto"/>
          <w:spacing w:val="1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uses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AI</w:t>
      </w:r>
      <w:r>
        <w:rPr>
          <w:rFonts w:ascii="Roboto" w:eastAsia="Roboto" w:hAnsi="Roboto" w:cs="Roboto"/>
          <w:spacing w:val="121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techniques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to accurately</w:t>
      </w:r>
      <w:r>
        <w:rPr>
          <w:rFonts w:ascii="Roboto" w:eastAsia="Roboto" w:hAnsi="Roboto" w:cs="Roboto"/>
          <w:spacing w:val="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detect</w:t>
      </w:r>
      <w:r>
        <w:rPr>
          <w:rFonts w:ascii="Roboto" w:eastAsia="Roboto" w:hAnsi="Roboto" w:cs="Roboto"/>
          <w:spacing w:val="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prevent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fraudulent</w:t>
      </w:r>
      <w:r>
        <w:rPr>
          <w:rFonts w:ascii="Roboto" w:eastAsia="Roboto" w:hAnsi="Roboto" w:cs="Roboto"/>
          <w:spacing w:val="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transactions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</w:t>
      </w:r>
      <w:r>
        <w:rPr>
          <w:rFonts w:ascii="Roboto" w:eastAsia="Roboto" w:hAnsi="Roboto" w:cs="Roboto"/>
          <w:spacing w:val="1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real</w:t>
      </w:r>
      <w:r>
        <w:rPr>
          <w:rFonts w:ascii="Roboto" w:eastAsia="Roboto" w:hAnsi="Roboto" w:cs="Roboto"/>
          <w:spacing w:val="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time.</w:t>
      </w:r>
      <w:r>
        <w:rPr>
          <w:rFonts w:ascii="Roboto" w:eastAsia="Roboto" w:hAnsi="Roboto" w:cs="Roboto"/>
          <w:spacing w:val="2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The</w:t>
      </w:r>
      <w:r>
        <w:rPr>
          <w:rFonts w:ascii="Roboto" w:eastAsia="Roboto" w:hAnsi="Roboto" w:cs="Roboto"/>
          <w:spacing w:val="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objective</w:t>
      </w:r>
      <w:r>
        <w:rPr>
          <w:rFonts w:ascii="Roboto" w:eastAsia="Roboto" w:hAnsi="Roboto" w:cs="Roboto"/>
          <w:spacing w:val="2"/>
          <w:sz w:val="46"/>
          <w:szCs w:val="46"/>
        </w:rPr>
        <w:t xml:space="preserve"> </w:t>
      </w:r>
      <w:r>
        <w:rPr>
          <w:rFonts w:ascii="Roboto" w:eastAsia="Roboto" w:hAnsi="Roboto" w:cs="Roboto"/>
          <w:spacing w:val="8"/>
          <w:sz w:val="46"/>
          <w:szCs w:val="46"/>
        </w:rPr>
        <w:t>is</w:t>
      </w:r>
      <w:r>
        <w:rPr>
          <w:rFonts w:ascii="Roboto" w:eastAsia="Roboto" w:hAnsi="Roboto" w:cs="Roboto"/>
          <w:spacing w:val="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to enhance transactionsecurity, minimizefinancial losses,and ensure customertrust.</w:t>
      </w:r>
    </w:p>
    <w:p>
      <w:pPr>
        <w:spacing w:before="5968" w:after="0" w:line="642" w:lineRule="atLeast"/>
        <w:jc w:val="both"/>
      </w:pPr>
      <w:r>
        <w:rPr>
          <w:sz w:val="58"/>
          <w:szCs w:val="58"/>
        </w:rPr>
        <w:t>2.ProjectObjectives</w:t>
      </w:r>
    </w:p>
    <w:p>
      <w:pPr>
        <w:numPr>
          <w:ilvl w:val="0"/>
          <w:numId w:val="1"/>
        </w:numPr>
        <w:tabs>
          <w:tab w:val="left" w:pos="260"/>
        </w:tabs>
        <w:spacing w:before="5990" w:after="0" w:line="600" w:lineRule="atLeast"/>
        <w:ind w:left="0" w:right="501" w:firstLine="0"/>
        <w:jc w:val="both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Develop</w:t>
      </w:r>
      <w:r>
        <w:rPr>
          <w:rFonts w:ascii="Roboto" w:eastAsia="Roboto" w:hAnsi="Roboto" w:cs="Roboto"/>
          <w:spacing w:val="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</w:t>
      </w:r>
      <w:r>
        <w:rPr>
          <w:rFonts w:ascii="Roboto" w:eastAsia="Roboto" w:hAnsi="Roboto" w:cs="Roboto"/>
          <w:spacing w:val="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machine</w:t>
      </w:r>
      <w:r>
        <w:rPr>
          <w:rFonts w:ascii="Roboto" w:eastAsia="Roboto" w:hAnsi="Roboto" w:cs="Roboto"/>
          <w:spacing w:val="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learning</w:t>
      </w:r>
      <w:r>
        <w:rPr>
          <w:rFonts w:ascii="Roboto" w:eastAsia="Roboto" w:hAnsi="Roboto" w:cs="Roboto"/>
          <w:spacing w:val="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model</w:t>
      </w:r>
      <w:r>
        <w:rPr>
          <w:rFonts w:ascii="Roboto" w:eastAsia="Roboto" w:hAnsi="Roboto" w:cs="Roboto"/>
          <w:spacing w:val="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that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detects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fraudulent</w:t>
      </w:r>
      <w:r>
        <w:rPr>
          <w:rFonts w:ascii="Roboto" w:eastAsia="Roboto" w:hAnsi="Roboto" w:cs="Roboto"/>
          <w:spacing w:val="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credit</w:t>
      </w:r>
      <w:r>
        <w:rPr>
          <w:rFonts w:ascii="Roboto" w:eastAsia="Roboto" w:hAnsi="Roboto" w:cs="Roboto"/>
          <w:spacing w:val="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card</w:t>
      </w:r>
      <w:r>
        <w:rPr>
          <w:rFonts w:ascii="Roboto" w:eastAsia="Roboto" w:hAnsi="Roboto" w:cs="Roboto"/>
          <w:spacing w:val="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transactions.- Analyze</w:t>
      </w:r>
      <w:r>
        <w:rPr>
          <w:rFonts w:ascii="Roboto" w:eastAsia="Roboto" w:hAnsi="Roboto" w:cs="Roboto"/>
          <w:spacing w:val="14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16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rank</w:t>
      </w:r>
      <w:r>
        <w:rPr>
          <w:rFonts w:ascii="Roboto" w:eastAsia="Roboto" w:hAnsi="Roboto" w:cs="Roboto"/>
          <w:spacing w:val="153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important</w:t>
      </w:r>
      <w:r>
        <w:rPr>
          <w:rFonts w:ascii="Roboto" w:eastAsia="Roboto" w:hAnsi="Roboto" w:cs="Roboto"/>
          <w:spacing w:val="17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features</w:t>
      </w:r>
      <w:r>
        <w:rPr>
          <w:rFonts w:ascii="Roboto" w:eastAsia="Roboto" w:hAnsi="Roboto" w:cs="Roboto"/>
          <w:spacing w:val="14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influencing</w:t>
      </w:r>
      <w:r>
        <w:rPr>
          <w:rFonts w:ascii="Roboto" w:eastAsia="Roboto" w:hAnsi="Roboto" w:cs="Roboto"/>
          <w:spacing w:val="1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</w:t>
      </w:r>
      <w:r>
        <w:rPr>
          <w:rFonts w:ascii="Roboto" w:eastAsia="Roboto" w:hAnsi="Roboto" w:cs="Roboto"/>
          <w:spacing w:val="1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detection.-</w:t>
      </w:r>
      <w:r>
        <w:rPr>
          <w:rFonts w:ascii="Roboto" w:eastAsia="Roboto" w:hAnsi="Roboto" w:cs="Roboto"/>
          <w:spacing w:val="1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Handle</w:t>
      </w:r>
      <w:r>
        <w:rPr>
          <w:rFonts w:ascii="Roboto" w:eastAsia="Roboto" w:hAnsi="Roboto" w:cs="Roboto"/>
          <w:spacing w:val="14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class imbalance</w:t>
      </w:r>
      <w:r>
        <w:rPr>
          <w:rFonts w:ascii="Roboto" w:eastAsia="Roboto" w:hAnsi="Roboto" w:cs="Roboto"/>
          <w:spacing w:val="1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effectively</w:t>
      </w:r>
      <w:r>
        <w:rPr>
          <w:rFonts w:ascii="Roboto" w:eastAsia="Roboto" w:hAnsi="Roboto" w:cs="Roboto"/>
          <w:spacing w:val="1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using</w:t>
      </w:r>
      <w:r>
        <w:rPr>
          <w:rFonts w:ascii="Roboto" w:eastAsia="Roboto" w:hAnsi="Roboto" w:cs="Roboto"/>
          <w:spacing w:val="1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techniques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like</w:t>
      </w:r>
      <w:r>
        <w:rPr>
          <w:rFonts w:ascii="Roboto" w:eastAsia="Roboto" w:hAnsi="Roboto" w:cs="Roboto"/>
          <w:spacing w:val="1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SMOTE.-</w:t>
      </w:r>
      <w:r>
        <w:rPr>
          <w:rFonts w:ascii="Roboto" w:eastAsia="Roboto" w:hAnsi="Roboto" w:cs="Roboto"/>
          <w:spacing w:val="1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Provide</w:t>
      </w:r>
      <w:r>
        <w:rPr>
          <w:rFonts w:ascii="Roboto" w:eastAsia="Roboto" w:hAnsi="Roboto" w:cs="Roboto"/>
          <w:spacing w:val="1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visual</w:t>
      </w:r>
      <w:r>
        <w:rPr>
          <w:rFonts w:ascii="Roboto" w:eastAsia="Roboto" w:hAnsi="Roboto" w:cs="Roboto"/>
          <w:spacing w:val="1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insights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 performance</w:t>
      </w:r>
      <w:r>
        <w:rPr>
          <w:rFonts w:ascii="Roboto" w:eastAsia="Roboto" w:hAnsi="Roboto" w:cs="Roboto"/>
          <w:spacing w:val="6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metrics.-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Integrate</w:t>
      </w:r>
      <w:r>
        <w:rPr>
          <w:rFonts w:ascii="Roboto" w:eastAsia="Roboto" w:hAnsi="Roboto" w:cs="Roboto"/>
          <w:spacing w:val="6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</w:t>
      </w:r>
      <w:r>
        <w:rPr>
          <w:rFonts w:ascii="Roboto" w:eastAsia="Roboto" w:hAnsi="Roboto" w:cs="Roboto"/>
          <w:spacing w:val="7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user</w:t>
      </w:r>
      <w:r>
        <w:rPr>
          <w:rFonts w:ascii="Roboto" w:eastAsia="Roboto" w:hAnsi="Roboto" w:cs="Roboto"/>
          <w:spacing w:val="7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interface</w:t>
      </w:r>
      <w:r>
        <w:rPr>
          <w:rFonts w:ascii="Roboto" w:eastAsia="Roboto" w:hAnsi="Roboto" w:cs="Roboto"/>
          <w:spacing w:val="6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using</w:t>
      </w:r>
      <w:r>
        <w:rPr>
          <w:rFonts w:ascii="Roboto" w:eastAsia="Roboto" w:hAnsi="Roboto" w:cs="Roboto"/>
          <w:spacing w:val="6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Gradio</w:t>
      </w:r>
      <w:r>
        <w:rPr>
          <w:rFonts w:ascii="Roboto" w:eastAsia="Roboto" w:hAnsi="Roboto" w:cs="Roboto"/>
          <w:spacing w:val="6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</w:t>
      </w:r>
      <w:r>
        <w:rPr>
          <w:rFonts w:ascii="Roboto" w:eastAsia="Roboto" w:hAnsi="Roboto" w:cs="Roboto"/>
          <w:spacing w:val="7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real-time</w:t>
      </w:r>
      <w:r>
        <w:rPr>
          <w:rFonts w:ascii="Roboto" w:eastAsia="Roboto" w:hAnsi="Roboto" w:cs="Roboto"/>
          <w:spacing w:val="6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testing.- Ensure high recall without sacrificing too much precision.</w:t>
      </w:r>
    </w:p>
    <w:p>
      <w:pPr>
        <w:spacing w:before="5968" w:after="0" w:line="642" w:lineRule="atLeast"/>
        <w:jc w:val="both"/>
      </w:pPr>
      <w:r>
        <w:rPr>
          <w:sz w:val="58"/>
          <w:szCs w:val="58"/>
        </w:rPr>
        <w:t>3.FlowchartoftheProjectWorkflow</w:t>
      </w:r>
    </w:p>
    <w:p>
      <w:pPr>
        <w:spacing w:before="1759" w:after="0"/>
        <w:jc w:val="both"/>
        <w:rPr>
          <w:sz w:val="2"/>
          <w:szCs w:val="2"/>
        </w:rPr>
      </w:pPr>
      <w:r>
        <w:rPr>
          <w:sz w:val="2"/>
          <w:szCs w:val="2"/>
        </w:rPr>
        <w:br w:type="page"/>
      </w:r>
      <w:r>
        <w:rPr>
          <w:strike w:val="0"/>
          <w:sz w:val="2"/>
          <w:szCs w:val="2"/>
          <w:u w:val="none"/>
        </w:rPr>
        <w:drawing>
          <wp:inline>
            <wp:extent cx="6048375" cy="9067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783" w:after="0" w:line="642" w:lineRule="atLeast"/>
        <w:jc w:val="both"/>
      </w:pPr>
      <w:r>
        <w:rPr>
          <w:sz w:val="58"/>
          <w:szCs w:val="58"/>
        </w:rPr>
        <w:t>4.DataDescription</w:t>
      </w:r>
    </w:p>
    <w:p>
      <w:pPr>
        <w:numPr>
          <w:ilvl w:val="0"/>
          <w:numId w:val="2"/>
        </w:numPr>
        <w:tabs>
          <w:tab w:val="left" w:pos="240"/>
        </w:tabs>
        <w:spacing w:before="7554" w:after="0" w:line="600" w:lineRule="atLeast"/>
        <w:ind w:left="0" w:right="504" w:firstLine="0"/>
        <w:jc w:val="left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Dataset</w:t>
      </w:r>
      <w:r>
        <w:rPr>
          <w:rFonts w:ascii="Roboto" w:eastAsia="Roboto" w:hAnsi="Roboto" w:cs="Roboto"/>
          <w:spacing w:val="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Name:</w:t>
      </w:r>
      <w:r>
        <w:rPr>
          <w:rFonts w:ascii="Roboto" w:eastAsia="Roboto" w:hAnsi="Roboto" w:cs="Roboto"/>
          <w:spacing w:val="1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Credit Card</w:t>
      </w:r>
      <w:r>
        <w:rPr>
          <w:rFonts w:ascii="Roboto" w:eastAsia="Roboto" w:hAnsi="Roboto" w:cs="Roboto"/>
          <w:spacing w:val="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 Detection- Source: Kaggle- Type:</w:t>
      </w:r>
      <w:r>
        <w:rPr>
          <w:rFonts w:ascii="Roboto" w:eastAsia="Roboto" w:hAnsi="Roboto" w:cs="Roboto"/>
          <w:spacing w:val="1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Structured</w:t>
      </w:r>
      <w:r>
        <w:rPr>
          <w:rFonts w:ascii="Roboto" w:eastAsia="Roboto" w:hAnsi="Roboto" w:cs="Roboto"/>
          <w:spacing w:val="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tabular data(anonymized)-RecordsandFeatures: 284,807 transactions, 30 features(V1–V28, Time,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Amount)-</w:t>
      </w:r>
      <w:r>
        <w:rPr>
          <w:rFonts w:ascii="Roboto" w:eastAsia="Roboto" w:hAnsi="Roboto" w:cs="Roboto"/>
          <w:spacing w:val="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Target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Variable:</w:t>
      </w:r>
      <w:r>
        <w:rPr>
          <w:rFonts w:ascii="Roboto" w:eastAsia="Roboto" w:hAnsi="Roboto" w:cs="Roboto"/>
          <w:spacing w:val="5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Class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pacing w:val="2"/>
          <w:sz w:val="46"/>
          <w:szCs w:val="46"/>
        </w:rPr>
        <w:t>(0</w:t>
      </w:r>
      <w:r>
        <w:rPr>
          <w:rFonts w:ascii="Roboto" w:eastAsia="Roboto" w:hAnsi="Roboto" w:cs="Roboto"/>
          <w:spacing w:val="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=</w:t>
      </w:r>
      <w:r>
        <w:rPr>
          <w:rFonts w:ascii="Roboto" w:eastAsia="Roboto" w:hAnsi="Roboto" w:cs="Roboto"/>
          <w:spacing w:val="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legitimate,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1</w:t>
      </w:r>
      <w:r>
        <w:rPr>
          <w:rFonts w:ascii="Roboto" w:eastAsia="Roboto" w:hAnsi="Roboto" w:cs="Roboto"/>
          <w:spacing w:val="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=</w:t>
      </w:r>
      <w:r>
        <w:rPr>
          <w:rFonts w:ascii="Roboto" w:eastAsia="Roboto" w:hAnsi="Roboto" w:cs="Roboto"/>
          <w:spacing w:val="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fraud)-</w:t>
      </w:r>
      <w:r>
        <w:rPr>
          <w:rFonts w:ascii="Roboto" w:eastAsia="Roboto" w:hAnsi="Roboto" w:cs="Roboto"/>
          <w:spacing w:val="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Static</w:t>
      </w:r>
      <w:r>
        <w:rPr>
          <w:rFonts w:ascii="Roboto" w:eastAsia="Roboto" w:hAnsi="Roboto" w:cs="Roboto"/>
          <w:spacing w:val="4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or</w:t>
      </w:r>
      <w:r>
        <w:rPr>
          <w:rFonts w:ascii="Roboto" w:eastAsia="Roboto" w:hAnsi="Roboto" w:cs="Roboto"/>
          <w:spacing w:val="3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Dynamic: Static-Features: Principal components (V1-V28),Time, Amount,andClass</w:t>
      </w:r>
    </w:p>
    <w:p>
      <w:pPr>
        <w:spacing w:before="5968" w:after="0" w:line="642" w:lineRule="atLeast"/>
        <w:jc w:val="both"/>
      </w:pPr>
      <w:r>
        <w:rPr>
          <w:spacing w:val="1"/>
          <w:sz w:val="58"/>
          <w:szCs w:val="58"/>
        </w:rPr>
        <w:t>5.DataPreprocessing</w:t>
      </w:r>
    </w:p>
    <w:p>
      <w:pPr>
        <w:numPr>
          <w:ilvl w:val="0"/>
          <w:numId w:val="3"/>
        </w:numPr>
        <w:tabs>
          <w:tab w:val="left" w:pos="360"/>
        </w:tabs>
        <w:spacing w:before="5990" w:after="0" w:line="600" w:lineRule="atLeast"/>
        <w:ind w:left="0" w:right="502" w:firstLine="0"/>
        <w:jc w:val="both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Checked</w:t>
      </w:r>
      <w:r>
        <w:rPr>
          <w:rFonts w:ascii="Roboto" w:eastAsia="Roboto" w:hAnsi="Roboto" w:cs="Roboto"/>
          <w:spacing w:val="10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</w:t>
      </w:r>
      <w:r>
        <w:rPr>
          <w:rFonts w:ascii="Roboto" w:eastAsia="Roboto" w:hAnsi="Roboto" w:cs="Roboto"/>
          <w:spacing w:val="13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1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handled</w:t>
      </w:r>
      <w:r>
        <w:rPr>
          <w:rFonts w:ascii="Roboto" w:eastAsia="Roboto" w:hAnsi="Roboto" w:cs="Roboto"/>
          <w:spacing w:val="1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missing</w:t>
      </w:r>
      <w:r>
        <w:rPr>
          <w:rFonts w:ascii="Roboto" w:eastAsia="Roboto" w:hAnsi="Roboto" w:cs="Roboto"/>
          <w:spacing w:val="12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values.-</w:t>
      </w:r>
      <w:r>
        <w:rPr>
          <w:rFonts w:ascii="Roboto" w:eastAsia="Roboto" w:hAnsi="Roboto" w:cs="Roboto"/>
          <w:spacing w:val="11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Standardized</w:t>
      </w:r>
      <w:r>
        <w:rPr>
          <w:rFonts w:ascii="Roboto" w:eastAsia="Roboto" w:hAnsi="Roboto" w:cs="Roboto"/>
          <w:spacing w:val="1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numerical</w:t>
      </w:r>
      <w:r>
        <w:rPr>
          <w:rFonts w:ascii="Roboto" w:eastAsia="Roboto" w:hAnsi="Roboto" w:cs="Roboto"/>
          <w:spacing w:val="13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fields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using StandardScaler.-</w:t>
      </w:r>
      <w:r>
        <w:rPr>
          <w:rFonts w:ascii="Roboto" w:eastAsia="Roboto" w:hAnsi="Roboto" w:cs="Roboto"/>
          <w:spacing w:val="19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Applied</w:t>
      </w:r>
      <w:r>
        <w:rPr>
          <w:rFonts w:ascii="Roboto" w:eastAsia="Roboto" w:hAnsi="Roboto" w:cs="Roboto"/>
          <w:spacing w:val="20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SMOTE</w:t>
      </w:r>
      <w:r>
        <w:rPr>
          <w:rFonts w:ascii="Roboto" w:eastAsia="Roboto" w:hAnsi="Roboto" w:cs="Roboto"/>
          <w:spacing w:val="20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to</w:t>
      </w:r>
      <w:r>
        <w:rPr>
          <w:rFonts w:ascii="Roboto" w:eastAsia="Roboto" w:hAnsi="Roboto" w:cs="Roboto"/>
          <w:spacing w:val="20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address</w:t>
      </w:r>
      <w:r>
        <w:rPr>
          <w:rFonts w:ascii="Roboto" w:eastAsia="Roboto" w:hAnsi="Roboto" w:cs="Roboto"/>
          <w:spacing w:val="18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class</w:t>
      </w:r>
      <w:r>
        <w:rPr>
          <w:rFonts w:ascii="Roboto" w:eastAsia="Roboto" w:hAnsi="Roboto" w:cs="Roboto"/>
          <w:spacing w:val="20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imbalance</w:t>
      </w:r>
      <w:r>
        <w:rPr>
          <w:rFonts w:ascii="Roboto" w:eastAsia="Roboto" w:hAnsi="Roboto" w:cs="Roboto"/>
          <w:spacing w:val="18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(fraud</w:t>
      </w:r>
      <w:r>
        <w:rPr>
          <w:rFonts w:ascii="Roboto" w:eastAsia="Roboto" w:hAnsi="Roboto" w:cs="Roboto"/>
          <w:spacing w:val="20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~0.17%).- Removedfeaturesthatdidn't contribute significantlyto prediction.</w:t>
      </w:r>
    </w:p>
    <w:p>
      <w:pPr>
        <w:spacing w:before="2701" w:after="0" w:line="642" w:lineRule="atLeast"/>
        <w:jc w:val="both"/>
      </w:pPr>
      <w:r>
        <w:br w:type="page"/>
      </w:r>
      <w:r>
        <w:rPr>
          <w:sz w:val="58"/>
          <w:szCs w:val="58"/>
        </w:rPr>
        <w:t>6.ExploratoryDataAnalysis(EDA)</w:t>
      </w:r>
    </w:p>
    <w:p>
      <w:pPr>
        <w:numPr>
          <w:ilvl w:val="0"/>
          <w:numId w:val="4"/>
        </w:numPr>
        <w:tabs>
          <w:tab w:val="left" w:pos="360"/>
        </w:tabs>
        <w:spacing w:before="5990" w:after="0" w:line="600" w:lineRule="atLeast"/>
        <w:ind w:left="0" w:right="502" w:firstLine="0"/>
        <w:jc w:val="both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Univariate</w:t>
      </w:r>
      <w:r>
        <w:rPr>
          <w:rFonts w:ascii="Roboto" w:eastAsia="Roboto" w:hAnsi="Roboto" w:cs="Roboto"/>
          <w:spacing w:val="14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analysis:</w:t>
      </w:r>
      <w:r>
        <w:rPr>
          <w:rFonts w:ascii="Roboto" w:eastAsia="Roboto" w:hAnsi="Roboto" w:cs="Roboto"/>
          <w:spacing w:val="13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Distribution</w:t>
      </w:r>
      <w:r>
        <w:rPr>
          <w:rFonts w:ascii="Roboto" w:eastAsia="Roboto" w:hAnsi="Roboto" w:cs="Roboto"/>
          <w:spacing w:val="13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plots</w:t>
      </w:r>
      <w:r>
        <w:rPr>
          <w:rFonts w:ascii="Roboto" w:eastAsia="Roboto" w:hAnsi="Roboto" w:cs="Roboto"/>
          <w:spacing w:val="1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of</w:t>
      </w:r>
      <w:r>
        <w:rPr>
          <w:rFonts w:ascii="Roboto" w:eastAsia="Roboto" w:hAnsi="Roboto" w:cs="Roboto"/>
          <w:spacing w:val="12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Amount</w:t>
      </w:r>
      <w:r>
        <w:rPr>
          <w:rFonts w:ascii="Roboto" w:eastAsia="Roboto" w:hAnsi="Roboto" w:cs="Roboto"/>
          <w:spacing w:val="1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1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Time.-</w:t>
      </w:r>
      <w:r>
        <w:rPr>
          <w:rFonts w:ascii="Roboto" w:eastAsia="Roboto" w:hAnsi="Roboto" w:cs="Roboto"/>
          <w:spacing w:val="1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Bivariate</w:t>
      </w:r>
      <w:r>
        <w:rPr>
          <w:rFonts w:ascii="Roboto" w:eastAsia="Roboto" w:hAnsi="Roboto" w:cs="Roboto"/>
          <w:spacing w:val="1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analysis: Correlation</w:t>
      </w:r>
      <w:r>
        <w:rPr>
          <w:rFonts w:ascii="Roboto" w:eastAsia="Roboto" w:hAnsi="Roboto" w:cs="Roboto"/>
          <w:spacing w:val="29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matrix;</w:t>
      </w:r>
      <w:r>
        <w:rPr>
          <w:rFonts w:ascii="Roboto" w:eastAsia="Roboto" w:hAnsi="Roboto" w:cs="Roboto"/>
          <w:spacing w:val="30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</w:t>
      </w:r>
      <w:r>
        <w:rPr>
          <w:rFonts w:ascii="Roboto" w:eastAsia="Roboto" w:hAnsi="Roboto" w:cs="Roboto"/>
          <w:spacing w:val="30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patterns</w:t>
      </w:r>
      <w:r>
        <w:rPr>
          <w:rFonts w:ascii="Roboto" w:eastAsia="Roboto" w:hAnsi="Roboto" w:cs="Roboto"/>
          <w:spacing w:val="28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compared</w:t>
      </w:r>
      <w:r>
        <w:rPr>
          <w:rFonts w:ascii="Roboto" w:eastAsia="Roboto" w:hAnsi="Roboto" w:cs="Roboto"/>
          <w:spacing w:val="30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against</w:t>
      </w:r>
      <w:r>
        <w:rPr>
          <w:rFonts w:ascii="Roboto" w:eastAsia="Roboto" w:hAnsi="Roboto" w:cs="Roboto"/>
          <w:spacing w:val="31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legitimate.-</w:t>
      </w:r>
      <w:r>
        <w:rPr>
          <w:rFonts w:ascii="Roboto" w:eastAsia="Roboto" w:hAnsi="Roboto" w:cs="Roboto"/>
          <w:spacing w:val="29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Fraudulent transactions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typically</w:t>
      </w:r>
      <w:r>
        <w:rPr>
          <w:rFonts w:ascii="Roboto" w:eastAsia="Roboto" w:hAnsi="Roboto" w:cs="Roboto"/>
          <w:spacing w:val="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have</w:t>
      </w:r>
      <w:r>
        <w:rPr>
          <w:rFonts w:ascii="Roboto" w:eastAsia="Roboto" w:hAnsi="Roboto" w:cs="Roboto"/>
          <w:spacing w:val="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smaller</w:t>
      </w:r>
      <w:r>
        <w:rPr>
          <w:rFonts w:ascii="Roboto" w:eastAsia="Roboto" w:hAnsi="Roboto" w:cs="Roboto"/>
          <w:spacing w:val="3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amounts.-</w:t>
      </w:r>
      <w:r>
        <w:rPr>
          <w:rFonts w:ascii="Roboto" w:eastAsia="Roboto" w:hAnsi="Roboto" w:cs="Roboto"/>
          <w:spacing w:val="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PCA</w:t>
      </w:r>
      <w:r>
        <w:rPr>
          <w:rFonts w:ascii="Roboto" w:eastAsia="Roboto" w:hAnsi="Roboto" w:cs="Roboto"/>
          <w:spacing w:val="4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features</w:t>
      </w:r>
      <w:r>
        <w:rPr>
          <w:rFonts w:ascii="Roboto" w:eastAsia="Roboto" w:hAnsi="Roboto" w:cs="Roboto"/>
          <w:spacing w:val="2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(V1–V28)</w:t>
      </w:r>
      <w:r>
        <w:rPr>
          <w:rFonts w:ascii="Roboto" w:eastAsia="Roboto" w:hAnsi="Roboto" w:cs="Roboto"/>
          <w:spacing w:val="2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provide</w:t>
      </w:r>
      <w:r>
        <w:rPr>
          <w:rFonts w:ascii="Roboto" w:eastAsia="Roboto" w:hAnsi="Roboto" w:cs="Roboto"/>
          <w:spacing w:val="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strong signal separation.</w:t>
      </w:r>
    </w:p>
    <w:p>
      <w:pPr>
        <w:spacing w:before="5988" w:after="0" w:line="642" w:lineRule="atLeast"/>
        <w:jc w:val="both"/>
      </w:pPr>
      <w:r>
        <w:rPr>
          <w:sz w:val="58"/>
          <w:szCs w:val="58"/>
        </w:rPr>
        <w:t>7.FeatureEngineering</w:t>
      </w:r>
    </w:p>
    <w:p>
      <w:pPr>
        <w:numPr>
          <w:ilvl w:val="0"/>
          <w:numId w:val="5"/>
        </w:numPr>
        <w:tabs>
          <w:tab w:val="left" w:pos="300"/>
        </w:tabs>
        <w:spacing w:before="6010" w:after="0" w:line="580" w:lineRule="atLeast"/>
        <w:ind w:left="0" w:right="503" w:firstLine="0"/>
        <w:jc w:val="both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Normalized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Amount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Time.-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Created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hour-of-day</w:t>
      </w:r>
      <w:r>
        <w:rPr>
          <w:rFonts w:ascii="Roboto" w:eastAsia="Roboto" w:hAnsi="Roboto" w:cs="Roboto"/>
          <w:spacing w:val="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6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transaction-rate</w:t>
      </w:r>
      <w:r>
        <w:rPr>
          <w:rFonts w:ascii="Roboto" w:eastAsia="Roboto" w:hAnsi="Roboto" w:cs="Roboto"/>
          <w:spacing w:val="4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features.- Reduced</w:t>
      </w:r>
      <w:r>
        <w:rPr>
          <w:rFonts w:ascii="Roboto" w:eastAsia="Roboto" w:hAnsi="Roboto" w:cs="Roboto"/>
          <w:spacing w:val="6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redundancy</w:t>
      </w:r>
      <w:r>
        <w:rPr>
          <w:rFonts w:ascii="Roboto" w:eastAsia="Roboto" w:hAnsi="Roboto" w:cs="Roboto"/>
          <w:spacing w:val="6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via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correlation</w:t>
      </w:r>
      <w:r>
        <w:rPr>
          <w:rFonts w:ascii="Roboto" w:eastAsia="Roboto" w:hAnsi="Roboto" w:cs="Roboto"/>
          <w:spacing w:val="5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checks.-</w:t>
      </w:r>
      <w:r>
        <w:rPr>
          <w:rFonts w:ascii="Roboto" w:eastAsia="Roboto" w:hAnsi="Roboto" w:cs="Roboto"/>
          <w:spacing w:val="7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Engineered</w:t>
      </w:r>
      <w:r>
        <w:rPr>
          <w:rFonts w:ascii="Roboto" w:eastAsia="Roboto" w:hAnsi="Roboto" w:cs="Roboto"/>
          <w:spacing w:val="6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fraud</w:t>
      </w:r>
      <w:r>
        <w:rPr>
          <w:rFonts w:ascii="Roboto" w:eastAsia="Roboto" w:hAnsi="Roboto" w:cs="Roboto"/>
          <w:spacing w:val="6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likelihood</w:t>
      </w:r>
      <w:r>
        <w:rPr>
          <w:rFonts w:ascii="Roboto" w:eastAsia="Roboto" w:hAnsi="Roboto" w:cs="Roboto"/>
          <w:spacing w:val="8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 xml:space="preserve">indicators </w:t>
      </w:r>
      <w:r>
        <w:rPr>
          <w:rFonts w:ascii="Roboto" w:eastAsia="Roboto" w:hAnsi="Roboto" w:cs="Roboto"/>
          <w:spacing w:val="4"/>
          <w:sz w:val="46"/>
          <w:szCs w:val="46"/>
        </w:rPr>
        <w:t>basedon</w:t>
      </w:r>
      <w:r>
        <w:rPr>
          <w:rFonts w:ascii="Roboto" w:eastAsia="Roboto" w:hAnsi="Roboto" w:cs="Roboto"/>
          <w:sz w:val="46"/>
          <w:szCs w:val="46"/>
        </w:rPr>
        <w:t xml:space="preserve"> outlierbehavior.</w:t>
      </w:r>
    </w:p>
    <w:p>
      <w:pPr>
        <w:spacing w:before="4361" w:after="0" w:line="642" w:lineRule="atLeast"/>
        <w:jc w:val="both"/>
      </w:pPr>
      <w:r>
        <w:br w:type="page"/>
      </w:r>
      <w:r>
        <w:rPr>
          <w:sz w:val="58"/>
          <w:szCs w:val="58"/>
        </w:rPr>
        <w:t>8.ModelBuilding</w:t>
      </w:r>
    </w:p>
    <w:p>
      <w:pPr>
        <w:numPr>
          <w:ilvl w:val="0"/>
          <w:numId w:val="6"/>
        </w:numPr>
        <w:tabs>
          <w:tab w:val="left" w:pos="320"/>
        </w:tabs>
        <w:spacing w:before="5990" w:after="0" w:line="600" w:lineRule="atLeast"/>
        <w:ind w:left="0" w:right="496" w:firstLine="0"/>
        <w:jc w:val="both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Algorithms</w:t>
      </w:r>
      <w:r>
        <w:rPr>
          <w:rFonts w:ascii="Roboto" w:eastAsia="Roboto" w:hAnsi="Roboto" w:cs="Roboto"/>
          <w:spacing w:val="6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Used:</w:t>
      </w:r>
      <w:r>
        <w:rPr>
          <w:rFonts w:ascii="Roboto" w:eastAsia="Roboto" w:hAnsi="Roboto" w:cs="Roboto"/>
          <w:spacing w:val="29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7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Logistic</w:t>
      </w:r>
      <w:r>
        <w:rPr>
          <w:rFonts w:ascii="Roboto" w:eastAsia="Roboto" w:hAnsi="Roboto" w:cs="Roboto"/>
          <w:spacing w:val="8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Regression</w:t>
      </w:r>
      <w:r>
        <w:rPr>
          <w:rFonts w:ascii="Roboto" w:eastAsia="Roboto" w:hAnsi="Roboto" w:cs="Roboto"/>
          <w:spacing w:val="27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7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Random</w:t>
      </w:r>
      <w:r>
        <w:rPr>
          <w:rFonts w:ascii="Roboto" w:eastAsia="Roboto" w:hAnsi="Roboto" w:cs="Roboto"/>
          <w:spacing w:val="63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Forest</w:t>
      </w:r>
      <w:r>
        <w:rPr>
          <w:rFonts w:ascii="Roboto" w:eastAsia="Roboto" w:hAnsi="Roboto" w:cs="Roboto"/>
          <w:spacing w:val="27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7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XGBoost</w:t>
      </w:r>
      <w:r>
        <w:rPr>
          <w:rFonts w:ascii="Roboto" w:eastAsia="Roboto" w:hAnsi="Roboto" w:cs="Roboto"/>
          <w:spacing w:val="9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Classifier- Rationale:</w:t>
      </w:r>
      <w:r>
        <w:rPr>
          <w:rFonts w:ascii="Roboto" w:eastAsia="Roboto" w:hAnsi="Roboto" w:cs="Roboto"/>
          <w:spacing w:val="21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Logistic</w:t>
      </w:r>
      <w:r>
        <w:rPr>
          <w:rFonts w:ascii="Roboto" w:eastAsia="Roboto" w:hAnsi="Roboto" w:cs="Roboto"/>
          <w:spacing w:val="4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Regression:</w:t>
      </w:r>
      <w:r>
        <w:rPr>
          <w:rFonts w:ascii="Roboto" w:eastAsia="Roboto" w:hAnsi="Roboto" w:cs="Roboto"/>
          <w:spacing w:val="3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</w:t>
      </w:r>
      <w:r>
        <w:rPr>
          <w:rFonts w:ascii="Roboto" w:eastAsia="Roboto" w:hAnsi="Roboto" w:cs="Roboto"/>
          <w:spacing w:val="3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baseline</w:t>
      </w:r>
      <w:r>
        <w:rPr>
          <w:rFonts w:ascii="Roboto" w:eastAsia="Roboto" w:hAnsi="Roboto" w:cs="Roboto"/>
          <w:spacing w:val="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interpretability.</w:t>
      </w:r>
      <w:r>
        <w:rPr>
          <w:rFonts w:ascii="Roboto" w:eastAsia="Roboto" w:hAnsi="Roboto" w:cs="Roboto"/>
          <w:spacing w:val="20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Random</w:t>
      </w:r>
      <w:r>
        <w:rPr>
          <w:rFonts w:ascii="Roboto" w:eastAsia="Roboto" w:hAnsi="Roboto" w:cs="Roboto"/>
          <w:spacing w:val="23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Forest: For</w:t>
      </w:r>
      <w:r>
        <w:rPr>
          <w:rFonts w:ascii="Roboto" w:eastAsia="Roboto" w:hAnsi="Roboto" w:cs="Roboto"/>
          <w:spacing w:val="3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robust</w:t>
      </w:r>
      <w:r>
        <w:rPr>
          <w:rFonts w:ascii="Roboto" w:eastAsia="Roboto" w:hAnsi="Roboto" w:cs="Roboto"/>
          <w:spacing w:val="3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classification</w:t>
      </w:r>
      <w:r>
        <w:rPr>
          <w:rFonts w:ascii="Roboto" w:eastAsia="Roboto" w:hAnsi="Roboto" w:cs="Roboto"/>
          <w:spacing w:val="3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and</w:t>
      </w:r>
      <w:r>
        <w:rPr>
          <w:rFonts w:ascii="Roboto" w:eastAsia="Roboto" w:hAnsi="Roboto" w:cs="Roboto"/>
          <w:spacing w:val="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feature</w:t>
      </w:r>
      <w:r>
        <w:rPr>
          <w:rFonts w:ascii="Roboto" w:eastAsia="Roboto" w:hAnsi="Roboto" w:cs="Roboto"/>
          <w:spacing w:val="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ranking.</w:t>
      </w:r>
      <w:r>
        <w:rPr>
          <w:rFonts w:ascii="Roboto" w:eastAsia="Roboto" w:hAnsi="Roboto" w:cs="Roboto"/>
          <w:spacing w:val="18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1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XGBoost:</w:t>
      </w:r>
      <w:r>
        <w:rPr>
          <w:rFonts w:ascii="Roboto" w:eastAsia="Roboto" w:hAnsi="Roboto" w:cs="Roboto"/>
          <w:spacing w:val="3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</w:t>
      </w:r>
      <w:r>
        <w:rPr>
          <w:rFonts w:ascii="Roboto" w:eastAsia="Roboto" w:hAnsi="Roboto" w:cs="Roboto"/>
          <w:spacing w:val="3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optimized</w:t>
      </w:r>
      <w:r>
        <w:rPr>
          <w:rFonts w:ascii="Roboto" w:eastAsia="Roboto" w:hAnsi="Roboto" w:cs="Roboto"/>
          <w:spacing w:val="2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performance and</w:t>
      </w:r>
      <w:r>
        <w:rPr>
          <w:rFonts w:ascii="Roboto" w:eastAsia="Roboto" w:hAnsi="Roboto" w:cs="Roboto"/>
          <w:spacing w:val="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fine-tuned</w:t>
      </w:r>
      <w:r>
        <w:rPr>
          <w:rFonts w:ascii="Roboto" w:eastAsia="Roboto" w:hAnsi="Roboto" w:cs="Roboto"/>
          <w:spacing w:val="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detection.-</w:t>
      </w:r>
      <w:r>
        <w:rPr>
          <w:rFonts w:ascii="Roboto" w:eastAsia="Roboto" w:hAnsi="Roboto" w:cs="Roboto"/>
          <w:spacing w:val="1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Evaluation</w:t>
      </w:r>
      <w:r>
        <w:rPr>
          <w:rFonts w:ascii="Roboto" w:eastAsia="Roboto" w:hAnsi="Roboto" w:cs="Roboto"/>
          <w:spacing w:val="1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Metrics:</w:t>
      </w:r>
      <w:r>
        <w:rPr>
          <w:rFonts w:ascii="Roboto" w:eastAsia="Roboto" w:hAnsi="Roboto" w:cs="Roboto"/>
          <w:spacing w:val="13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Precision, Recall, F1-score</w:t>
      </w:r>
      <w:r>
        <w:rPr>
          <w:rFonts w:ascii="Roboto" w:eastAsia="Roboto" w:hAnsi="Roboto" w:cs="Roboto"/>
          <w:spacing w:val="14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ROC-AUC Score</w:t>
      </w:r>
      <w:r>
        <w:rPr>
          <w:rFonts w:ascii="Roboto" w:eastAsia="Roboto" w:hAnsi="Roboto" w:cs="Roboto"/>
          <w:spacing w:val="2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Confusion</w:t>
      </w:r>
      <w:r>
        <w:rPr>
          <w:rFonts w:ascii="Roboto" w:eastAsia="Roboto" w:hAnsi="Roboto" w:cs="Roboto"/>
          <w:spacing w:val="5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Matrix-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Train-Test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Split:</w:t>
      </w:r>
      <w:r>
        <w:rPr>
          <w:rFonts w:ascii="Roboto" w:eastAsia="Roboto" w:hAnsi="Roboto" w:cs="Roboto"/>
          <w:spacing w:val="25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80%</w:t>
      </w:r>
      <w:r>
        <w:rPr>
          <w:rFonts w:ascii="Roboto" w:eastAsia="Roboto" w:hAnsi="Roboto" w:cs="Roboto"/>
          <w:spacing w:val="6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training,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20%</w:t>
      </w:r>
      <w:r>
        <w:rPr>
          <w:rFonts w:ascii="Roboto" w:eastAsia="Roboto" w:hAnsi="Roboto" w:cs="Roboto"/>
          <w:spacing w:val="4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testing</w:t>
      </w:r>
      <w:r>
        <w:rPr>
          <w:rFonts w:ascii="Roboto" w:eastAsia="Roboto" w:hAnsi="Roboto" w:cs="Roboto"/>
          <w:spacing w:val="2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3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Stratified samplingto maintainclassproportions</w:t>
      </w:r>
    </w:p>
    <w:p>
      <w:pPr>
        <w:spacing w:before="5988" w:after="0" w:line="642" w:lineRule="atLeast"/>
        <w:jc w:val="both"/>
      </w:pPr>
      <w:r>
        <w:rPr>
          <w:sz w:val="58"/>
          <w:szCs w:val="58"/>
        </w:rPr>
        <w:t>9.VisualizationofResults&amp;ModelInsights</w:t>
      </w:r>
    </w:p>
    <w:p>
      <w:pPr>
        <w:numPr>
          <w:ilvl w:val="0"/>
          <w:numId w:val="7"/>
        </w:numPr>
        <w:tabs>
          <w:tab w:val="left" w:pos="260"/>
        </w:tabs>
        <w:spacing w:before="6010" w:after="0" w:line="580" w:lineRule="atLeast"/>
        <w:ind w:left="0" w:right="496" w:firstLine="0"/>
        <w:jc w:val="left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ROC-AUC</w:t>
      </w:r>
      <w:r>
        <w:rPr>
          <w:rFonts w:ascii="Roboto" w:eastAsia="Roboto" w:hAnsi="Roboto" w:cs="Roboto"/>
          <w:spacing w:val="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curves</w:t>
      </w:r>
      <w:r>
        <w:rPr>
          <w:rFonts w:ascii="Roboto" w:eastAsia="Roboto" w:hAnsi="Roboto" w:cs="Roboto"/>
          <w:spacing w:val="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show high detection</w:t>
      </w:r>
      <w:r>
        <w:rPr>
          <w:rFonts w:ascii="Roboto" w:eastAsia="Roboto" w:hAnsi="Roboto" w:cs="Roboto"/>
          <w:spacing w:val="1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accuracy</w:t>
      </w:r>
      <w:r>
        <w:rPr>
          <w:rFonts w:ascii="Roboto" w:eastAsia="Roboto" w:hAnsi="Roboto" w:cs="Roboto"/>
          <w:spacing w:val="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</w:t>
      </w:r>
      <w:r>
        <w:rPr>
          <w:rFonts w:ascii="Roboto" w:eastAsia="Roboto" w:hAnsi="Roboto" w:cs="Roboto"/>
          <w:spacing w:val="1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XGBoost.-</w:t>
      </w:r>
      <w:r>
        <w:rPr>
          <w:rFonts w:ascii="Roboto" w:eastAsia="Roboto" w:hAnsi="Roboto" w:cs="Roboto"/>
          <w:spacing w:val="1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Feature</w:t>
      </w:r>
      <w:r>
        <w:rPr>
          <w:rFonts w:ascii="Roboto" w:eastAsia="Roboto" w:hAnsi="Roboto" w:cs="Roboto"/>
          <w:spacing w:val="2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Importance:</w:t>
      </w:r>
      <w:r>
        <w:rPr>
          <w:rFonts w:ascii="Roboto" w:eastAsia="Roboto" w:hAnsi="Roboto" w:cs="Roboto"/>
          <w:spacing w:val="15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Top predictorsincludedV14, V17, V10 (highlycorrelated with fraud).- Confusion matrix revealed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strong</w:t>
      </w:r>
      <w:r>
        <w:rPr>
          <w:rFonts w:ascii="Roboto" w:eastAsia="Roboto" w:hAnsi="Roboto" w:cs="Roboto"/>
          <w:spacing w:val="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recall,</w:t>
      </w:r>
      <w:r>
        <w:rPr>
          <w:rFonts w:ascii="Roboto" w:eastAsia="Roboto" w:hAnsi="Roboto" w:cs="Roboto"/>
          <w:spacing w:val="5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low</w:t>
      </w:r>
      <w:r>
        <w:rPr>
          <w:rFonts w:ascii="Roboto" w:eastAsia="Roboto" w:hAnsi="Roboto" w:cs="Roboto"/>
          <w:spacing w:val="4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false</w:t>
      </w:r>
      <w:r>
        <w:rPr>
          <w:rFonts w:ascii="Roboto" w:eastAsia="Roboto" w:hAnsi="Roboto" w:cs="Roboto"/>
          <w:spacing w:val="6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negatives.-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Integrated</w:t>
      </w:r>
      <w:r>
        <w:rPr>
          <w:rFonts w:ascii="Roboto" w:eastAsia="Roboto" w:hAnsi="Roboto" w:cs="Roboto"/>
          <w:spacing w:val="47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model</w:t>
      </w:r>
      <w:r>
        <w:rPr>
          <w:rFonts w:ascii="Roboto" w:eastAsia="Roboto" w:hAnsi="Roboto" w:cs="Roboto"/>
          <w:spacing w:val="5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into</w:t>
      </w:r>
      <w:r>
        <w:rPr>
          <w:rFonts w:ascii="Roboto" w:eastAsia="Roboto" w:hAnsi="Roboto" w:cs="Roboto"/>
          <w:spacing w:val="4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Gradio</w:t>
      </w:r>
      <w:r>
        <w:rPr>
          <w:rFonts w:ascii="Roboto" w:eastAsia="Roboto" w:hAnsi="Roboto" w:cs="Roboto"/>
          <w:spacing w:val="64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UI</w:t>
      </w:r>
      <w:r>
        <w:rPr>
          <w:rFonts w:ascii="Roboto" w:eastAsia="Roboto" w:hAnsi="Roboto" w:cs="Roboto"/>
          <w:spacing w:val="61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for</w:t>
      </w:r>
      <w:r>
        <w:rPr>
          <w:rFonts w:ascii="Roboto" w:eastAsia="Roboto" w:hAnsi="Roboto" w:cs="Roboto"/>
          <w:spacing w:val="50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live fraud prediction.</w:t>
      </w:r>
    </w:p>
    <w:p>
      <w:pPr>
        <w:spacing w:before="7661" w:after="0" w:line="642" w:lineRule="atLeast"/>
        <w:jc w:val="both"/>
      </w:pPr>
      <w:r>
        <w:rPr>
          <w:sz w:val="58"/>
          <w:szCs w:val="58"/>
        </w:rPr>
        <w:t>10.ToolsandTechnologiesUsed</w:t>
      </w:r>
    </w:p>
    <w:p>
      <w:pPr>
        <w:numPr>
          <w:ilvl w:val="0"/>
          <w:numId w:val="8"/>
        </w:numPr>
        <w:tabs>
          <w:tab w:val="left" w:pos="300"/>
        </w:tabs>
        <w:spacing w:before="5990" w:after="0" w:line="600" w:lineRule="atLeast"/>
        <w:ind w:left="0" w:right="510" w:firstLine="0"/>
        <w:jc w:val="left"/>
        <w:rPr>
          <w:rFonts w:ascii="Roboto" w:eastAsia="Roboto" w:hAnsi="Roboto" w:cs="Roboto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Programming</w:t>
      </w:r>
      <w:r>
        <w:rPr>
          <w:rFonts w:ascii="Roboto" w:eastAsia="Roboto" w:hAnsi="Roboto" w:cs="Roboto"/>
          <w:spacing w:val="4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Language:</w:t>
      </w:r>
      <w:r>
        <w:rPr>
          <w:rFonts w:ascii="Roboto" w:eastAsia="Roboto" w:hAnsi="Roboto" w:cs="Roboto"/>
          <w:spacing w:val="7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Python-</w:t>
      </w:r>
      <w:r>
        <w:rPr>
          <w:rFonts w:ascii="Roboto" w:eastAsia="Roboto" w:hAnsi="Roboto" w:cs="Roboto"/>
          <w:spacing w:val="7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Environment:</w:t>
      </w:r>
      <w:r>
        <w:rPr>
          <w:rFonts w:ascii="Roboto" w:eastAsia="Roboto" w:hAnsi="Roboto" w:cs="Roboto"/>
          <w:spacing w:val="7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Google</w:t>
      </w:r>
      <w:r>
        <w:rPr>
          <w:rFonts w:ascii="Roboto" w:eastAsia="Roboto" w:hAnsi="Roboto" w:cs="Roboto"/>
          <w:spacing w:val="6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Colab-</w:t>
      </w:r>
      <w:r>
        <w:rPr>
          <w:rFonts w:ascii="Roboto" w:eastAsia="Roboto" w:hAnsi="Roboto" w:cs="Roboto"/>
          <w:spacing w:val="5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Libraries:</w:t>
      </w:r>
      <w:r>
        <w:rPr>
          <w:rFonts w:ascii="Roboto" w:eastAsia="Roboto" w:hAnsi="Roboto" w:cs="Roboto"/>
          <w:spacing w:val="255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</w:t>
      </w:r>
      <w:r>
        <w:rPr>
          <w:rFonts w:ascii="Roboto" w:eastAsia="Roboto" w:hAnsi="Roboto" w:cs="Roboto"/>
          <w:spacing w:val="79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pandas, numpy</w:t>
      </w:r>
      <w:r>
        <w:rPr>
          <w:rFonts w:ascii="Roboto" w:eastAsia="Roboto" w:hAnsi="Roboto" w:cs="Roboto"/>
          <w:spacing w:val="8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scikit-learn, XGBoost</w:t>
      </w:r>
      <w:r>
        <w:rPr>
          <w:rFonts w:ascii="Roboto" w:eastAsia="Roboto" w:hAnsi="Roboto" w:cs="Roboto"/>
          <w:spacing w:val="96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seaborn, matplotlib</w:t>
      </w:r>
      <w:r>
        <w:rPr>
          <w:rFonts w:ascii="Roboto" w:eastAsia="Roboto" w:hAnsi="Roboto" w:cs="Roboto"/>
          <w:spacing w:val="88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imbalanced-learn</w:t>
      </w:r>
      <w:r>
        <w:rPr>
          <w:rFonts w:ascii="Roboto" w:eastAsia="Roboto" w:hAnsi="Roboto" w:cs="Roboto"/>
          <w:spacing w:val="72"/>
          <w:sz w:val="46"/>
          <w:szCs w:val="46"/>
        </w:rPr>
        <w:t xml:space="preserve"> </w:t>
      </w:r>
      <w:r>
        <w:rPr>
          <w:rFonts w:ascii="Roboto" w:eastAsia="Roboto" w:hAnsi="Roboto" w:cs="Roboto"/>
          <w:sz w:val="46"/>
          <w:szCs w:val="46"/>
        </w:rPr>
        <w:t>- Gradio</w:t>
      </w:r>
    </w:p>
    <w:p>
      <w:pPr>
        <w:spacing w:before="5968" w:after="0" w:line="642" w:lineRule="atLeast"/>
        <w:jc w:val="both"/>
      </w:pPr>
      <w:r>
        <w:rPr>
          <w:color w:val="262626"/>
          <w:sz w:val="58"/>
          <w:szCs w:val="58"/>
        </w:rPr>
        <w:t>11.TeamMembersandContributions</w:t>
      </w:r>
    </w:p>
    <w:p>
      <w:pPr>
        <w:spacing w:before="6118" w:after="0" w:line="642" w:lineRule="atLeast"/>
        <w:jc w:val="both"/>
      </w:pPr>
      <w:r>
        <w:rPr>
          <w:sz w:val="58"/>
          <w:szCs w:val="58"/>
        </w:rPr>
        <w:t>ProjectLead</w:t>
      </w:r>
    </w:p>
    <w:p>
      <w:pPr>
        <w:spacing w:before="6523" w:after="0" w:line="880" w:lineRule="atLeast"/>
        <w:ind w:right="570" w:firstLine="60"/>
      </w:pPr>
      <w:r>
        <w:rPr>
          <w:sz w:val="58"/>
          <w:szCs w:val="58"/>
        </w:rPr>
        <w:t>K.Harini-supervised</w:t>
      </w:r>
      <w:r>
        <w:rPr>
          <w:spacing w:val="45"/>
          <w:sz w:val="58"/>
          <w:szCs w:val="58"/>
        </w:rPr>
        <w:t xml:space="preserve"> </w:t>
      </w:r>
      <w:r>
        <w:rPr>
          <w:sz w:val="58"/>
          <w:szCs w:val="58"/>
        </w:rPr>
        <w:t>all</w:t>
      </w:r>
      <w:r>
        <w:rPr>
          <w:spacing w:val="34"/>
          <w:sz w:val="58"/>
          <w:szCs w:val="58"/>
        </w:rPr>
        <w:t xml:space="preserve"> </w:t>
      </w:r>
      <w:r>
        <w:rPr>
          <w:sz w:val="58"/>
          <w:szCs w:val="58"/>
        </w:rPr>
        <w:t>project</w:t>
      </w:r>
      <w:r>
        <w:rPr>
          <w:spacing w:val="54"/>
          <w:sz w:val="58"/>
          <w:szCs w:val="58"/>
        </w:rPr>
        <w:t xml:space="preserve"> </w:t>
      </w:r>
      <w:r>
        <w:rPr>
          <w:spacing w:val="10"/>
          <w:sz w:val="58"/>
          <w:szCs w:val="58"/>
        </w:rPr>
        <w:t>stages,</w:t>
      </w:r>
      <w:r>
        <w:rPr>
          <w:spacing w:val="50"/>
          <w:sz w:val="58"/>
          <w:szCs w:val="58"/>
        </w:rPr>
        <w:t xml:space="preserve"> </w:t>
      </w:r>
      <w:r>
        <w:rPr>
          <w:sz w:val="58"/>
          <w:szCs w:val="58"/>
        </w:rPr>
        <w:t>handled</w:t>
      </w:r>
      <w:r>
        <w:rPr>
          <w:spacing w:val="45"/>
          <w:sz w:val="58"/>
          <w:szCs w:val="58"/>
        </w:rPr>
        <w:t xml:space="preserve"> </w:t>
      </w:r>
      <w:r>
        <w:rPr>
          <w:sz w:val="58"/>
          <w:szCs w:val="58"/>
        </w:rPr>
        <w:t>model</w:t>
      </w:r>
      <w:r>
        <w:rPr>
          <w:spacing w:val="14"/>
          <w:sz w:val="58"/>
          <w:szCs w:val="58"/>
        </w:rPr>
        <w:t xml:space="preserve"> </w:t>
      </w:r>
      <w:r>
        <w:rPr>
          <w:sz w:val="58"/>
          <w:szCs w:val="58"/>
        </w:rPr>
        <w:t>development</w:t>
      </w:r>
      <w:r>
        <w:rPr>
          <w:spacing w:val="54"/>
          <w:sz w:val="58"/>
          <w:szCs w:val="58"/>
        </w:rPr>
        <w:t xml:space="preserve"> </w:t>
      </w:r>
      <w:r>
        <w:rPr>
          <w:sz w:val="58"/>
          <w:szCs w:val="58"/>
        </w:rPr>
        <w:t>and reporting</w:t>
      </w:r>
    </w:p>
    <w:p>
      <w:pPr>
        <w:spacing w:before="6118" w:after="0" w:line="642" w:lineRule="atLeast"/>
        <w:jc w:val="both"/>
      </w:pPr>
      <w:r>
        <w:rPr>
          <w:sz w:val="58"/>
          <w:szCs w:val="58"/>
          <w:shd w:val="clear" w:color="auto" w:fill="FFFFFF"/>
        </w:rPr>
        <w:t>TeamMembers</w:t>
      </w:r>
    </w:p>
    <w:p>
      <w:pPr>
        <w:spacing w:before="6098" w:after="0" w:line="642" w:lineRule="atLeast"/>
        <w:jc w:val="both"/>
      </w:pPr>
      <w:r>
        <w:rPr>
          <w:sz w:val="58"/>
          <w:szCs w:val="58"/>
        </w:rPr>
        <w:t>E.SachinSarojini-DataCleaningandPreprocessing</w:t>
      </w:r>
    </w:p>
    <w:p>
      <w:pPr>
        <w:spacing w:before="6098" w:after="0" w:line="642" w:lineRule="atLeast"/>
        <w:jc w:val="both"/>
      </w:pPr>
      <w:r>
        <w:rPr>
          <w:sz w:val="58"/>
          <w:szCs w:val="58"/>
        </w:rPr>
        <w:t>C.Logeshwari-ExploratoryDataAnalysisandFeatureEngineering</w:t>
      </w:r>
    </w:p>
    <w:p>
      <w:pPr>
        <w:spacing w:before="6760" w:after="0" w:line="642" w:lineRule="atLeast"/>
        <w:jc w:val="both"/>
      </w:pPr>
      <w:r>
        <w:rPr>
          <w:sz w:val="58"/>
          <w:szCs w:val="58"/>
        </w:rPr>
        <w:t>C.Sandhiya-InterfaceDevelopmentandVisualization</w:t>
      </w:r>
    </w:p>
    <w:p>
      <w:pPr>
        <w:spacing w:before="0" w:after="0" w:line="268" w:lineRule="atLeast"/>
        <w:jc w:val="both"/>
      </w:pPr>
      <w:r>
        <w:br w:type="page"/>
      </w:r>
    </w:p>
    <w:sectPr>
      <w:pgSz w:w="12240" w:h="15840"/>
      <w:pgMar w:top="1120" w:right="2880" w:bottom="1120" w:left="3600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SachinSarojini123/Credit-for-detection-and-prevenstion" TargetMode="Externa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